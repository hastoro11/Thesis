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95A2EB" w14:textId="77777777" w:rsidR="007C5DF4" w:rsidRDefault="007C5DF4">
      <w:pPr>
        <w:rPr>
          <w:rFonts w:ascii="Arial" w:hAnsi="Arial" w:cs="Arial"/>
        </w:rPr>
      </w:pPr>
    </w:p>
    <w:p w14:paraId="5697CF09" w14:textId="77777777" w:rsidR="007C5DF4" w:rsidRDefault="007C5DF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Széchenyi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István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Egyetem</w:t>
      </w:r>
    </w:p>
    <w:p w14:paraId="18EE78EB" w14:textId="77777777" w:rsidR="007C5DF4" w:rsidRDefault="00DF651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Gépészmérnöki, Informatikai és Villamosmérnöki Kar</w:t>
      </w:r>
    </w:p>
    <w:p w14:paraId="0FA19163" w14:textId="77777777" w:rsidR="00C44965" w:rsidRDefault="00C44965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sz w:val="36"/>
          <w:szCs w:val="36"/>
        </w:rPr>
        <w:t>Informatika Tanszék</w:t>
      </w:r>
    </w:p>
    <w:p w14:paraId="4453376A" w14:textId="77777777" w:rsidR="007C5DF4" w:rsidRDefault="007C5DF4">
      <w:pPr>
        <w:spacing w:before="2268"/>
        <w:jc w:val="center"/>
        <w:rPr>
          <w:rFonts w:ascii="Arial" w:hAnsi="Arial" w:cs="Arial"/>
          <w:b/>
          <w:bCs/>
          <w:color w:val="800000"/>
          <w:sz w:val="44"/>
          <w:szCs w:val="44"/>
        </w:rPr>
      </w:pPr>
      <w:r>
        <w:rPr>
          <w:rFonts w:ascii="Arial" w:hAnsi="Arial" w:cs="Arial"/>
          <w:b/>
          <w:bCs/>
          <w:sz w:val="52"/>
          <w:szCs w:val="52"/>
        </w:rPr>
        <w:t>SZAKDOLGOZAT</w:t>
      </w:r>
    </w:p>
    <w:p w14:paraId="4781BD0B" w14:textId="77777777" w:rsidR="007C5DF4" w:rsidRPr="000B66EB" w:rsidRDefault="000B66EB">
      <w:pPr>
        <w:spacing w:before="2835"/>
        <w:jc w:val="center"/>
        <w:rPr>
          <w:rFonts w:ascii="Arial" w:hAnsi="Arial" w:cs="Arial"/>
          <w:b/>
          <w:color w:val="auto"/>
          <w:sz w:val="32"/>
          <w:szCs w:val="32"/>
        </w:rPr>
      </w:pPr>
      <w:r w:rsidRPr="000B66EB">
        <w:rPr>
          <w:rFonts w:ascii="Arial" w:hAnsi="Arial" w:cs="Arial"/>
          <w:b/>
          <w:bCs/>
          <w:color w:val="auto"/>
          <w:sz w:val="44"/>
          <w:szCs w:val="44"/>
        </w:rPr>
        <w:t>Sörnyei Gábor</w:t>
      </w:r>
    </w:p>
    <w:p w14:paraId="573E192D" w14:textId="77777777" w:rsidR="007C5DF4" w:rsidRPr="000B66EB" w:rsidRDefault="00C44965">
      <w:pPr>
        <w:spacing w:line="252" w:lineRule="auto"/>
        <w:jc w:val="center"/>
        <w:rPr>
          <w:rFonts w:ascii="Arial" w:hAnsi="Arial" w:cs="Arial"/>
          <w:color w:val="auto"/>
          <w:sz w:val="36"/>
          <w:szCs w:val="36"/>
        </w:rPr>
      </w:pPr>
      <w:r w:rsidRPr="000B66EB">
        <w:rPr>
          <w:rFonts w:ascii="Arial" w:eastAsia="Times New Roman" w:hAnsi="Arial" w:cs="Arial"/>
          <w:b/>
          <w:color w:val="auto"/>
          <w:sz w:val="32"/>
          <w:szCs w:val="32"/>
        </w:rPr>
        <w:t>Mérnök Informatikus</w:t>
      </w:r>
      <w:r w:rsidR="007C5DF4" w:rsidRPr="000B66EB">
        <w:rPr>
          <w:rFonts w:ascii="Arial" w:eastAsia="Times New Roman" w:hAnsi="Arial" w:cs="Arial"/>
          <w:b/>
          <w:color w:val="auto"/>
          <w:sz w:val="32"/>
          <w:szCs w:val="32"/>
        </w:rPr>
        <w:t xml:space="preserve"> B</w:t>
      </w:r>
      <w:r w:rsidR="007C5DF4" w:rsidRPr="000B66EB">
        <w:rPr>
          <w:rFonts w:ascii="Arial" w:hAnsi="Arial" w:cs="Arial"/>
          <w:b/>
          <w:color w:val="auto"/>
          <w:sz w:val="32"/>
          <w:szCs w:val="32"/>
        </w:rPr>
        <w:t>Sc</w:t>
      </w:r>
      <w:r w:rsidR="007C5DF4" w:rsidRPr="000B66EB">
        <w:rPr>
          <w:rFonts w:ascii="Arial" w:eastAsia="Times New Roman" w:hAnsi="Arial" w:cs="Arial"/>
          <w:b/>
          <w:color w:val="auto"/>
          <w:sz w:val="32"/>
          <w:szCs w:val="32"/>
        </w:rPr>
        <w:t xml:space="preserve"> </w:t>
      </w:r>
      <w:r w:rsidR="007C5DF4" w:rsidRPr="000B66EB">
        <w:rPr>
          <w:rFonts w:ascii="Arial" w:hAnsi="Arial" w:cs="Arial"/>
          <w:b/>
          <w:color w:val="auto"/>
          <w:sz w:val="32"/>
          <w:szCs w:val="32"/>
        </w:rPr>
        <w:t>szak</w:t>
      </w:r>
    </w:p>
    <w:p w14:paraId="0458A672" w14:textId="77777777" w:rsidR="007C5DF4" w:rsidRPr="000B66EB" w:rsidRDefault="000B66EB">
      <w:pPr>
        <w:spacing w:before="3402"/>
        <w:jc w:val="center"/>
        <w:rPr>
          <w:rFonts w:ascii="Arial" w:hAnsi="Arial" w:cs="Arial"/>
          <w:color w:val="auto"/>
          <w:sz w:val="36"/>
          <w:szCs w:val="36"/>
        </w:rPr>
      </w:pPr>
      <w:bookmarkStart w:id="0" w:name="_GoBack"/>
      <w:bookmarkEnd w:id="0"/>
      <w:r w:rsidRPr="000B66EB">
        <w:rPr>
          <w:rFonts w:ascii="Arial" w:hAnsi="Arial" w:cs="Arial"/>
          <w:color w:val="auto"/>
          <w:sz w:val="36"/>
          <w:szCs w:val="36"/>
        </w:rPr>
        <w:t>2015</w:t>
      </w:r>
    </w:p>
    <w:p w14:paraId="57F627BF" w14:textId="77777777" w:rsidR="007C5DF4" w:rsidRPr="000B66EB" w:rsidRDefault="007C5DF4">
      <w:pPr>
        <w:jc w:val="center"/>
        <w:rPr>
          <w:rFonts w:ascii="Arial" w:hAnsi="Arial" w:cs="Arial"/>
          <w:color w:val="auto"/>
          <w:sz w:val="36"/>
          <w:szCs w:val="36"/>
        </w:rPr>
      </w:pPr>
    </w:p>
    <w:tbl>
      <w:tblPr>
        <w:tblW w:w="0" w:type="auto"/>
        <w:tblInd w:w="39" w:type="dxa"/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74"/>
      </w:tblGrid>
      <w:tr w:rsidR="007C5DF4" w:rsidRPr="000B66EB" w14:paraId="08F1EB4B" w14:textId="77777777">
        <w:tc>
          <w:tcPr>
            <w:tcW w:w="9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5FBD68" w14:textId="77777777" w:rsidR="007C5DF4" w:rsidRPr="000B66EB" w:rsidRDefault="007C5DF4" w:rsidP="000B66EB">
            <w:pPr>
              <w:rPr>
                <w:color w:val="auto"/>
              </w:rPr>
            </w:pPr>
            <w:r w:rsidRPr="000B66EB">
              <w:rPr>
                <w:rFonts w:ascii="Arial" w:hAnsi="Arial" w:cs="Arial"/>
                <w:color w:val="auto"/>
                <w:sz w:val="36"/>
                <w:szCs w:val="36"/>
              </w:rPr>
              <w:t>[Gerincen:]</w:t>
            </w:r>
            <w:r w:rsidRPr="000B66EB">
              <w:rPr>
                <w:rFonts w:ascii="Arial" w:eastAsia="Arial" w:hAnsi="Arial" w:cs="Arial"/>
                <w:color w:val="auto"/>
                <w:sz w:val="36"/>
                <w:szCs w:val="36"/>
              </w:rPr>
              <w:t xml:space="preserve"> </w:t>
            </w:r>
            <w:r w:rsidR="000B66EB" w:rsidRPr="000B66EB">
              <w:rPr>
                <w:rFonts w:ascii="Arial" w:hAnsi="Arial" w:cs="Arial"/>
                <w:color w:val="auto"/>
                <w:sz w:val="36"/>
                <w:szCs w:val="36"/>
              </w:rPr>
              <w:t>Sörnyei Gábor</w:t>
            </w:r>
            <w:r w:rsidRPr="000B66EB">
              <w:rPr>
                <w:rFonts w:ascii="Arial" w:hAnsi="Arial" w:cs="Arial"/>
                <w:color w:val="auto"/>
                <w:sz w:val="36"/>
                <w:szCs w:val="36"/>
              </w:rPr>
              <w:t>,</w:t>
            </w:r>
            <w:r w:rsidRPr="000B66EB">
              <w:rPr>
                <w:rFonts w:ascii="Arial" w:eastAsia="Arial" w:hAnsi="Arial" w:cs="Arial"/>
                <w:color w:val="auto"/>
                <w:sz w:val="36"/>
                <w:szCs w:val="36"/>
              </w:rPr>
              <w:t xml:space="preserve"> </w:t>
            </w:r>
            <w:r w:rsidR="000B66EB" w:rsidRPr="000B66EB">
              <w:rPr>
                <w:rFonts w:ascii="Arial" w:hAnsi="Arial" w:cs="Arial"/>
                <w:color w:val="auto"/>
                <w:sz w:val="36"/>
                <w:szCs w:val="36"/>
              </w:rPr>
              <w:t>2015</w:t>
            </w:r>
            <w:r w:rsidRPr="000B66EB">
              <w:rPr>
                <w:rFonts w:ascii="Arial" w:hAnsi="Arial" w:cs="Arial"/>
                <w:color w:val="auto"/>
                <w:sz w:val="36"/>
                <w:szCs w:val="36"/>
              </w:rPr>
              <w:t xml:space="preserve"> {Titkosított}</w:t>
            </w:r>
          </w:p>
        </w:tc>
      </w:tr>
    </w:tbl>
    <w:p w14:paraId="43DC4BAD" w14:textId="4E1F7F82" w:rsidR="007C5DF4" w:rsidRDefault="00337F29" w:rsidP="00C44965">
      <w:pPr>
        <w:pageBreakBefore/>
        <w:tabs>
          <w:tab w:val="right" w:pos="9645"/>
        </w:tabs>
        <w:jc w:val="right"/>
        <w:rPr>
          <w:rFonts w:ascii="Arial" w:eastAsia="Times New Roman" w:hAnsi="Arial" w:cs="Arial"/>
          <w:color w:val="800000"/>
        </w:rPr>
      </w:pPr>
      <w:r>
        <w:rPr>
          <w:noProof/>
          <w:lang w:val="en-US" w:eastAsia="en-US" w:bidi="ar-SA"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57F3D62" wp14:editId="39DC290C">
                <wp:simplePos x="0" y="0"/>
                <wp:positionH relativeFrom="column">
                  <wp:posOffset>10160</wp:posOffset>
                </wp:positionH>
                <wp:positionV relativeFrom="paragraph">
                  <wp:posOffset>-142240</wp:posOffset>
                </wp:positionV>
                <wp:extent cx="5561330" cy="885190"/>
                <wp:effectExtent l="0" t="0" r="3810" b="635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885190"/>
                          <a:chOff x="1717" y="1654"/>
                          <a:chExt cx="8758" cy="1394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Macintosh HD:Users:janoskovacs:Documents:TANSZÉK:Arculat:logo6_1_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5" y="1654"/>
                            <a:ext cx="1260" cy="1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7" descr="SZ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0" t="7764" r="114" b="48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7" y="1654"/>
                            <a:ext cx="4797" cy="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756C7" id="Group_x0020_9" o:spid="_x0000_s1026" style="position:absolute;margin-left:.8pt;margin-top:-11.15pt;width:437.9pt;height:69.7pt;z-index:-251658752" coordorigin="1717,1654" coordsize="8758,1394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2" o:spid="_x0000_s1027" type="#_x0000_t75" alt="Macintosh HD:Users:janoskovacs:Documents:TANSZÉK:Arculat:logo6_1_k.jpg" style="position:absolute;left:9215;top:1654;width:1260;height:139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T4&#10;dR3CAAAA2gAAAA8AAABkcnMvZG93bnJldi54bWxEj8FqwzAQRO+B/oPYQi6hkepDCK6VUAomPdZp&#10;g+ltsbaWibUyluo4f18VAjkOM/OGKfaz68VEY+g8a3heKxDEjTcdtxq+PsunLYgQkQ32nknDlQLs&#10;dw+LAnPjL1zRdIytSBAOOWqwMQ65lKGx5DCs/UCcvB8/OoxJjq00I14S3PUyU2ojHXacFiwO9Gap&#10;OR9/nQZ5qJvy3K1OsfyWyk6H6qNWs9bLx/n1BUSkOd7Dt/a70ZDB/5V0A+TuD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U+HUdwgAAANoAAAAPAAAAAAAAAAAAAAAAAJwCAABk&#10;cnMvZG93bnJldi54bWxQSwUGAAAAAAQABAD3AAAAiwMAAAAA&#10;">
                  <v:imagedata r:id="rId9" o:title="logo6_1_k.jpg"/>
                </v:shape>
                <v:shape id="Picture_x0020_7" o:spid="_x0000_s1028" type="#_x0000_t75" alt="SZE_logo" style="position:absolute;left:1717;top:1654;width:4797;height:137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O2&#10;WCHCAAAA2gAAAA8AAABkcnMvZG93bnJldi54bWxEj0GLwjAUhO8L+x/CW/C2pqugS9coIgpeBLWL&#10;4O3RPNti81KbWOO/N4LgcZiZb5jJLJhadNS6yrKCn34Cgji3uuJCwX+2+v4F4TyyxtoyKbiTg9n0&#10;82OCqbY33lG394WIEHYpKii9b1IpXV6SQde3DXH0TrY16KNsC6lbvEW4qeUgSUbSYMVxocSGFiXl&#10;5/3VKAiXeTifNmFTZ+PltjsYe8TlWqneV5j/gfAU/Dv8aq+1giE8r8QbIKcP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ztlghwgAAANoAAAAPAAAAAAAAAAAAAAAAAJwCAABk&#10;cnMvZG93bnJldi54bWxQSwUGAAAAAAQABAD3AAAAiwMAAAAA&#10;">
                  <v:imagedata r:id="rId10" o:title="SZE_logo" croptop="5088f" cropbottom="3191f" cropleft="1140f" cropright="75f"/>
                </v:shape>
              </v:group>
            </w:pict>
          </mc:Fallback>
        </mc:AlternateContent>
      </w:r>
    </w:p>
    <w:p w14:paraId="755004DC" w14:textId="77777777" w:rsidR="007C5DF4" w:rsidRDefault="007C5DF4">
      <w:pPr>
        <w:tabs>
          <w:tab w:val="right" w:pos="9645"/>
        </w:tabs>
        <w:jc w:val="both"/>
        <w:rPr>
          <w:color w:val="800000"/>
        </w:rPr>
      </w:pPr>
      <w:r>
        <w:rPr>
          <w:rFonts w:ascii="Arial" w:eastAsia="Times New Roman" w:hAnsi="Arial" w:cs="Arial"/>
          <w:color w:val="800000"/>
        </w:rPr>
        <w:tab/>
      </w:r>
    </w:p>
    <w:p w14:paraId="19D76409" w14:textId="77777777" w:rsidR="007C5DF4" w:rsidRDefault="007C5DF4">
      <w:pPr>
        <w:tabs>
          <w:tab w:val="right" w:pos="9645"/>
        </w:tabs>
        <w:jc w:val="both"/>
      </w:pPr>
    </w:p>
    <w:p w14:paraId="77256756" w14:textId="77777777" w:rsidR="00740B83" w:rsidRDefault="00740B83" w:rsidP="00246093">
      <w:pPr>
        <w:spacing w:before="215"/>
        <w:jc w:val="center"/>
        <w:rPr>
          <w:rFonts w:ascii="Arial" w:eastAsia="Arial" w:hAnsi="Arial" w:cs="Arial"/>
          <w:b/>
          <w:bCs/>
          <w:color w:val="000000"/>
          <w:sz w:val="52"/>
          <w:szCs w:val="52"/>
        </w:rPr>
      </w:pPr>
    </w:p>
    <w:p w14:paraId="70FA45AD" w14:textId="77777777" w:rsidR="007C5DF4" w:rsidRDefault="007C5DF4">
      <w:pPr>
        <w:spacing w:before="2835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bCs/>
          <w:color w:val="000000"/>
          <w:sz w:val="52"/>
          <w:szCs w:val="52"/>
        </w:rPr>
        <w:t>SZAKDOLGOZ</w:t>
      </w:r>
      <w:bookmarkStart w:id="1" w:name="__DdeLink__791_2003406677"/>
      <w:bookmarkEnd w:id="1"/>
      <w:r>
        <w:rPr>
          <w:rFonts w:ascii="Arial" w:eastAsia="Arial" w:hAnsi="Arial" w:cs="Arial"/>
          <w:b/>
          <w:bCs/>
          <w:color w:val="000000"/>
          <w:sz w:val="52"/>
          <w:szCs w:val="52"/>
        </w:rPr>
        <w:t>AT</w:t>
      </w:r>
    </w:p>
    <w:p w14:paraId="4C4FEC5E" w14:textId="77777777" w:rsidR="007C5DF4" w:rsidRDefault="007C5DF4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bookmarkStart w:id="2" w:name="__DdeLink__8_1370208666"/>
      <w:r>
        <w:rPr>
          <w:rFonts w:ascii="Arial" w:hAnsi="Arial" w:cs="Arial"/>
          <w:b/>
          <w:sz w:val="52"/>
          <w:szCs w:val="52"/>
        </w:rPr>
        <w:t>A</w:t>
      </w:r>
      <w:r>
        <w:rPr>
          <w:rFonts w:ascii="Arial" w:eastAsia="Times New Roman" w:hAnsi="Arial" w:cs="Arial"/>
          <w:b/>
          <w:sz w:val="52"/>
          <w:szCs w:val="52"/>
        </w:rPr>
        <w:t xml:space="preserve"> </w:t>
      </w:r>
      <w:r>
        <w:rPr>
          <w:rFonts w:ascii="Arial" w:hAnsi="Arial" w:cs="Arial"/>
          <w:b/>
          <w:sz w:val="52"/>
          <w:szCs w:val="52"/>
        </w:rPr>
        <w:t>dolgozat</w:t>
      </w:r>
      <w:r>
        <w:rPr>
          <w:rFonts w:ascii="Arial" w:eastAsia="Times New Roman" w:hAnsi="Arial" w:cs="Arial"/>
          <w:b/>
          <w:sz w:val="52"/>
          <w:szCs w:val="52"/>
        </w:rPr>
        <w:t xml:space="preserve"> </w:t>
      </w:r>
      <w:bookmarkEnd w:id="2"/>
      <w:r>
        <w:rPr>
          <w:rFonts w:ascii="Arial" w:hAnsi="Arial" w:cs="Arial"/>
          <w:b/>
          <w:sz w:val="52"/>
          <w:szCs w:val="52"/>
        </w:rPr>
        <w:t>címe</w:t>
      </w:r>
    </w:p>
    <w:p w14:paraId="312BA8FE" w14:textId="77777777" w:rsidR="007C5DF4" w:rsidRDefault="007C5DF4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Hallgató</w:t>
      </w:r>
      <w:r>
        <w:rPr>
          <w:rFonts w:ascii="Arial" w:eastAsia="Times New Roman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>Neve</w:t>
      </w:r>
    </w:p>
    <w:p w14:paraId="72FEDFC1" w14:textId="77777777" w:rsidR="007C5DF4" w:rsidRDefault="007C5DF4">
      <w:pPr>
        <w:spacing w:before="1080" w:line="252" w:lineRule="auto"/>
        <w:jc w:val="center"/>
        <w:rPr>
          <w:rFonts w:ascii="Arial" w:hAnsi="Arial" w:cs="Arial"/>
          <w:b/>
          <w:sz w:val="44"/>
          <w:szCs w:val="44"/>
        </w:rPr>
      </w:pPr>
    </w:p>
    <w:p w14:paraId="36DAD3E5" w14:textId="77777777" w:rsidR="007C5DF4" w:rsidRDefault="007C5DF4">
      <w:pPr>
        <w:spacing w:line="252" w:lineRule="auto"/>
        <w:jc w:val="center"/>
        <w:rPr>
          <w:rFonts w:ascii="Arial" w:hAnsi="Arial" w:cs="Arial"/>
          <w:b/>
          <w:color w:val="800000"/>
          <w:sz w:val="32"/>
          <w:szCs w:val="32"/>
        </w:rPr>
      </w:pPr>
      <w:r>
        <w:rPr>
          <w:rFonts w:ascii="Arial" w:eastAsia="Times New Roman" w:hAnsi="Arial" w:cs="Arial"/>
          <w:b/>
          <w:color w:val="800000"/>
          <w:sz w:val="32"/>
          <w:szCs w:val="32"/>
        </w:rPr>
        <w:t xml:space="preserve">[Szak neve és szintje, pl. </w:t>
      </w:r>
      <w:r w:rsidR="00C44965">
        <w:rPr>
          <w:rFonts w:ascii="Arial" w:eastAsia="Times New Roman" w:hAnsi="Arial" w:cs="Arial"/>
          <w:b/>
          <w:color w:val="800000"/>
          <w:sz w:val="32"/>
          <w:szCs w:val="32"/>
        </w:rPr>
        <w:t>Mérnök Informatikus</w:t>
      </w:r>
      <w:r>
        <w:rPr>
          <w:rFonts w:ascii="Arial" w:eastAsia="Times New Roman" w:hAnsi="Arial" w:cs="Arial"/>
          <w:b/>
          <w:color w:val="800000"/>
          <w:sz w:val="32"/>
          <w:szCs w:val="32"/>
        </w:rPr>
        <w:t xml:space="preserve"> B</w:t>
      </w:r>
      <w:r>
        <w:rPr>
          <w:rFonts w:ascii="Arial" w:hAnsi="Arial" w:cs="Arial"/>
          <w:b/>
          <w:color w:val="800000"/>
          <w:sz w:val="32"/>
          <w:szCs w:val="32"/>
        </w:rPr>
        <w:t>Sc</w:t>
      </w:r>
      <w:r>
        <w:rPr>
          <w:rFonts w:ascii="Arial" w:eastAsia="Times New Roman" w:hAnsi="Arial" w:cs="Arial"/>
          <w:b/>
          <w:color w:val="800000"/>
          <w:sz w:val="32"/>
          <w:szCs w:val="32"/>
        </w:rPr>
        <w:t xml:space="preserve"> </w:t>
      </w:r>
      <w:r>
        <w:rPr>
          <w:rFonts w:ascii="Arial" w:hAnsi="Arial" w:cs="Arial"/>
          <w:b/>
          <w:color w:val="800000"/>
          <w:sz w:val="32"/>
          <w:szCs w:val="32"/>
        </w:rPr>
        <w:t>szak]</w:t>
      </w:r>
    </w:p>
    <w:p w14:paraId="03FFB783" w14:textId="77777777" w:rsidR="007C5DF4" w:rsidRDefault="007C5DF4">
      <w:pPr>
        <w:spacing w:line="252" w:lineRule="auto"/>
        <w:jc w:val="center"/>
        <w:rPr>
          <w:rFonts w:ascii="Arial" w:hAnsi="Arial" w:cs="Arial"/>
          <w:b/>
          <w:color w:val="800000"/>
          <w:sz w:val="32"/>
          <w:szCs w:val="32"/>
        </w:rPr>
      </w:pPr>
    </w:p>
    <w:p w14:paraId="042FBC5D" w14:textId="77777777" w:rsidR="00C44965" w:rsidRDefault="00C44965">
      <w:pPr>
        <w:spacing w:line="252" w:lineRule="auto"/>
        <w:jc w:val="center"/>
        <w:rPr>
          <w:rFonts w:ascii="Arial" w:hAnsi="Arial" w:cs="Arial"/>
          <w:b/>
          <w:color w:val="800000"/>
          <w:sz w:val="32"/>
          <w:szCs w:val="44"/>
        </w:rPr>
      </w:pPr>
    </w:p>
    <w:p w14:paraId="3659EFDC" w14:textId="77777777" w:rsidR="007C5DF4" w:rsidRDefault="007C5DF4">
      <w:pPr>
        <w:spacing w:before="1701" w:line="252" w:lineRule="auto"/>
        <w:jc w:val="center"/>
      </w:pPr>
      <w:r>
        <w:rPr>
          <w:rFonts w:ascii="Arial" w:hAnsi="Arial" w:cs="Arial"/>
          <w:b/>
          <w:color w:val="800000"/>
          <w:sz w:val="32"/>
          <w:szCs w:val="44"/>
        </w:rPr>
        <w:t>[beadás éve]</w:t>
      </w:r>
    </w:p>
    <w:p w14:paraId="3353ADFA" w14:textId="77777777" w:rsidR="007C5DF4" w:rsidRDefault="007C5DF4">
      <w:pPr>
        <w:pStyle w:val="Heading1"/>
        <w:pageBreakBefore/>
        <w:numPr>
          <w:ilvl w:val="0"/>
          <w:numId w:val="3"/>
        </w:numPr>
        <w:jc w:val="center"/>
        <w:rPr>
          <w:color w:val="000000"/>
        </w:rPr>
      </w:pPr>
      <w:r>
        <w:lastRenderedPageBreak/>
        <w:t>Nyilatkozat</w:t>
      </w:r>
    </w:p>
    <w:p w14:paraId="2C462E9B" w14:textId="77777777" w:rsidR="007C5DF4" w:rsidRDefault="007C5DF4">
      <w:pPr>
        <w:pStyle w:val="Nyilatkozat"/>
        <w:rPr>
          <w:color w:val="000000"/>
        </w:rPr>
      </w:pPr>
      <w:r>
        <w:rPr>
          <w:color w:val="000000"/>
        </w:rPr>
        <w:t>Alulírott,</w:t>
      </w:r>
      <w:r>
        <w:rPr>
          <w:rFonts w:eastAsia="Times New Roman" w:cs="Times New Roman"/>
          <w:color w:val="000000"/>
        </w:rPr>
        <w:t xml:space="preserve"> [</w:t>
      </w:r>
      <w:r>
        <w:rPr>
          <w:color w:val="800000"/>
        </w:rPr>
        <w:t>Hallgató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Neve</w:t>
      </w:r>
      <w:r>
        <w:rPr>
          <w:rFonts w:eastAsia="Times New Roman" w:cs="Times New Roman"/>
          <w:color w:val="800000"/>
        </w:rPr>
        <w:t xml:space="preserve"> (Neptun-kód), </w:t>
      </w:r>
      <w:r>
        <w:rPr>
          <w:color w:val="800000"/>
        </w:rPr>
        <w:t>Hallgató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szakja,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képzési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szintje]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szakos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hallgató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kijelentem,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hogy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[</w:t>
      </w:r>
      <w:r>
        <w:rPr>
          <w:color w:val="800000"/>
        </w:rPr>
        <w:t>Szakdolgozat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Címe]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című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szakdolgozat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feladat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kidolgozása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saját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munkám,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abban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csak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forrásokat,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mértékben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használtam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fel,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az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idézés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szabályainak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megfelelően,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hivatkozások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pontos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megjelölésével.</w:t>
      </w:r>
      <w:r>
        <w:rPr>
          <w:rFonts w:eastAsia="Times New Roman" w:cs="Times New Roman"/>
          <w:color w:val="000000"/>
        </w:rPr>
        <w:t xml:space="preserve"> </w:t>
      </w:r>
    </w:p>
    <w:p w14:paraId="1B76C189" w14:textId="77777777" w:rsidR="007C5DF4" w:rsidRDefault="007C5DF4">
      <w:pPr>
        <w:pStyle w:val="Nyilatkozat"/>
      </w:pPr>
      <w:r>
        <w:rPr>
          <w:color w:val="000000"/>
        </w:rPr>
        <w:t>Eredményeim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saját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munkán,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számításokon,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kutatáson,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valós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méréseken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alapulnak,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és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legjobb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tudásom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szerint</w: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hitelesek.</w:t>
      </w:r>
    </w:p>
    <w:p w14:paraId="35EB545A" w14:textId="77777777" w:rsidR="007C5DF4" w:rsidRDefault="007C5DF4">
      <w:pPr>
        <w:pStyle w:val="Nyilatkozat"/>
      </w:pPr>
    </w:p>
    <w:p w14:paraId="200FC149" w14:textId="77777777" w:rsidR="007C5DF4" w:rsidRDefault="007C5DF4">
      <w:pPr>
        <w:pStyle w:val="Nyilatkozat"/>
        <w:tabs>
          <w:tab w:val="left" w:pos="5100"/>
          <w:tab w:val="left" w:leader="underscore" w:pos="7935"/>
        </w:tabs>
      </w:pPr>
      <w:r>
        <w:t>Győr, [</w:t>
      </w:r>
      <w:r>
        <w:rPr>
          <w:color w:val="800000"/>
          <w:shd w:val="clear" w:color="auto" w:fill="FFFFFF"/>
        </w:rPr>
        <w:t>beadás dátuma</w:t>
      </w:r>
      <w:r>
        <w:t>]</w:t>
      </w:r>
      <w:r>
        <w:tab/>
      </w:r>
      <w:r>
        <w:tab/>
      </w:r>
    </w:p>
    <w:p w14:paraId="1776D707" w14:textId="77777777" w:rsidR="007C5DF4" w:rsidRDefault="007C5DF4">
      <w:pPr>
        <w:pStyle w:val="Nyilatkozat"/>
        <w:tabs>
          <w:tab w:val="left" w:pos="4245"/>
          <w:tab w:val="left" w:pos="6060"/>
          <w:tab w:val="left" w:pos="7425"/>
        </w:tabs>
      </w:pPr>
      <w:r>
        <w:tab/>
      </w:r>
      <w:r>
        <w:tab/>
        <w:t>hallgató</w:t>
      </w:r>
    </w:p>
    <w:p w14:paraId="4523E249" w14:textId="77777777" w:rsidR="007C5DF4" w:rsidRDefault="007C5DF4"/>
    <w:p w14:paraId="0CACF3F2" w14:textId="77777777" w:rsidR="007C5DF4" w:rsidRDefault="007C5DF4"/>
    <w:p w14:paraId="62175431" w14:textId="77777777" w:rsidR="007C5DF4" w:rsidRDefault="007C5DF4">
      <w:pPr>
        <w:pStyle w:val="Heading1"/>
        <w:pageBreakBefore/>
        <w:numPr>
          <w:ilvl w:val="0"/>
          <w:numId w:val="3"/>
        </w:numPr>
        <w:jc w:val="center"/>
        <w:rPr>
          <w:color w:val="800000"/>
          <w:sz w:val="28"/>
          <w:szCs w:val="28"/>
        </w:rPr>
      </w:pPr>
      <w:r>
        <w:rPr>
          <w:rFonts w:eastAsia="Arial" w:cs="Arial"/>
        </w:rPr>
        <w:lastRenderedPageBreak/>
        <w:t xml:space="preserve">Kivonat </w:t>
      </w:r>
    </w:p>
    <w:p w14:paraId="3405CE5E" w14:textId="77777777" w:rsidR="007C5DF4" w:rsidRDefault="007C5DF4">
      <w:pPr>
        <w:jc w:val="center"/>
      </w:pPr>
      <w:r>
        <w:rPr>
          <w:color w:val="800000"/>
          <w:sz w:val="28"/>
          <w:szCs w:val="28"/>
        </w:rPr>
        <w:t>[A dolgozat címe]</w:t>
      </w:r>
    </w:p>
    <w:p w14:paraId="5DCABB92" w14:textId="77777777" w:rsidR="007C5DF4" w:rsidRDefault="007C5DF4">
      <w:pPr>
        <w:jc w:val="center"/>
      </w:pPr>
    </w:p>
    <w:p w14:paraId="458ABE8F" w14:textId="77777777" w:rsidR="007C5DF4" w:rsidRDefault="007C5DF4">
      <w:pPr>
        <w:jc w:val="center"/>
        <w:rPr>
          <w:sz w:val="28"/>
          <w:szCs w:val="28"/>
        </w:rPr>
      </w:pPr>
      <w:r>
        <w:rPr>
          <w:color w:val="800000"/>
        </w:rPr>
        <w:t>[1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oldalas,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magyar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nyelvű tartalmi kivonat]</w:t>
      </w:r>
    </w:p>
    <w:p w14:paraId="76BD4AB7" w14:textId="77777777" w:rsidR="007C5DF4" w:rsidRDefault="007C5DF4">
      <w:pPr>
        <w:jc w:val="center"/>
        <w:rPr>
          <w:sz w:val="28"/>
          <w:szCs w:val="28"/>
        </w:rPr>
      </w:pPr>
    </w:p>
    <w:p w14:paraId="56E8355B" w14:textId="77777777" w:rsidR="007C5DF4" w:rsidRDefault="007C5DF4">
      <w:pPr>
        <w:jc w:val="center"/>
        <w:rPr>
          <w:sz w:val="28"/>
          <w:szCs w:val="28"/>
        </w:rPr>
      </w:pPr>
    </w:p>
    <w:p w14:paraId="2553CD09" w14:textId="77777777" w:rsidR="007C5DF4" w:rsidRDefault="007C5DF4">
      <w:pPr>
        <w:pStyle w:val="Heading1"/>
        <w:pageBreakBefore/>
        <w:numPr>
          <w:ilvl w:val="0"/>
          <w:numId w:val="3"/>
        </w:numPr>
        <w:jc w:val="center"/>
        <w:rPr>
          <w:color w:val="800000"/>
          <w:sz w:val="28"/>
          <w:szCs w:val="28"/>
        </w:rPr>
      </w:pPr>
      <w:r>
        <w:rPr>
          <w:rFonts w:eastAsia="Arial" w:cs="Arial"/>
        </w:rPr>
        <w:lastRenderedPageBreak/>
        <w:t>Abstract</w:t>
      </w:r>
    </w:p>
    <w:p w14:paraId="1AED981B" w14:textId="77777777" w:rsidR="007C5DF4" w:rsidRDefault="007C5DF4">
      <w:pPr>
        <w:jc w:val="center"/>
        <w:rPr>
          <w:color w:val="800000"/>
          <w:sz w:val="28"/>
          <w:szCs w:val="28"/>
        </w:rPr>
      </w:pPr>
      <w:r>
        <w:rPr>
          <w:color w:val="800000"/>
          <w:sz w:val="28"/>
          <w:szCs w:val="28"/>
        </w:rPr>
        <w:t>[Title in English]</w:t>
      </w:r>
    </w:p>
    <w:p w14:paraId="27F10260" w14:textId="77777777" w:rsidR="007C5DF4" w:rsidRDefault="007C5DF4">
      <w:pPr>
        <w:jc w:val="center"/>
        <w:rPr>
          <w:color w:val="800000"/>
          <w:sz w:val="28"/>
          <w:szCs w:val="28"/>
        </w:rPr>
      </w:pPr>
    </w:p>
    <w:p w14:paraId="63F4EA0D" w14:textId="77777777" w:rsidR="007C5DF4" w:rsidRDefault="007C5DF4">
      <w:pPr>
        <w:jc w:val="center"/>
      </w:pPr>
      <w:r>
        <w:rPr>
          <w:color w:val="800000"/>
        </w:rPr>
        <w:t>[1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oldalas,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angol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nyelvű kivonat]</w:t>
      </w:r>
    </w:p>
    <w:p w14:paraId="45C3D202" w14:textId="77777777" w:rsidR="007C5DF4" w:rsidRDefault="007C5DF4">
      <w:pPr>
        <w:jc w:val="center"/>
      </w:pPr>
    </w:p>
    <w:p w14:paraId="045C760A" w14:textId="77777777" w:rsidR="007C5DF4" w:rsidRDefault="007C5DF4">
      <w:pPr>
        <w:jc w:val="center"/>
      </w:pPr>
    </w:p>
    <w:p w14:paraId="6A2912E8" w14:textId="77777777" w:rsidR="007C5DF4" w:rsidRDefault="007C5DF4">
      <w:pPr>
        <w:pStyle w:val="Heading1"/>
        <w:pageBreakBefore/>
        <w:numPr>
          <w:ilvl w:val="0"/>
          <w:numId w:val="3"/>
        </w:numPr>
        <w:jc w:val="center"/>
      </w:pPr>
      <w:r>
        <w:lastRenderedPageBreak/>
        <w:t>Tartalomjegyzék</w:t>
      </w:r>
    </w:p>
    <w:p w14:paraId="44C72DBD" w14:textId="77777777" w:rsidR="007C5DF4" w:rsidRDefault="007C5DF4">
      <w:pPr>
        <w:pStyle w:val="BodyText"/>
        <w:jc w:val="center"/>
      </w:pPr>
    </w:p>
    <w:p w14:paraId="2832953C" w14:textId="77777777" w:rsidR="007C5DF4" w:rsidRDefault="007C5DF4">
      <w:pPr>
        <w:pStyle w:val="BodyText"/>
        <w:jc w:val="center"/>
      </w:pPr>
      <w:r>
        <w:rPr>
          <w:color w:val="800000"/>
        </w:rPr>
        <w:t>[Címsorokból generált tartalomjegyzék!]</w:t>
      </w:r>
    </w:p>
    <w:p w14:paraId="3793F604" w14:textId="77777777" w:rsidR="007C5DF4" w:rsidRDefault="007C5DF4">
      <w:pPr>
        <w:pStyle w:val="BodyText"/>
        <w:jc w:val="center"/>
      </w:pPr>
    </w:p>
    <w:p w14:paraId="4251BB6A" w14:textId="77777777" w:rsidR="007C5DF4" w:rsidRDefault="007C5DF4">
      <w:pPr>
        <w:pStyle w:val="Heading1"/>
        <w:pageBreakBefore/>
        <w:numPr>
          <w:ilvl w:val="0"/>
          <w:numId w:val="3"/>
        </w:numPr>
        <w:jc w:val="center"/>
      </w:pPr>
      <w:r>
        <w:lastRenderedPageBreak/>
        <w:t>Bevezetés</w:t>
      </w:r>
    </w:p>
    <w:p w14:paraId="548FA1AE" w14:textId="77777777" w:rsidR="007C5DF4" w:rsidRDefault="007C5DF4">
      <w:pPr>
        <w:pStyle w:val="BodyText"/>
        <w:jc w:val="center"/>
      </w:pPr>
    </w:p>
    <w:p w14:paraId="253A77B0" w14:textId="77777777" w:rsidR="007C5DF4" w:rsidRDefault="007C5DF4">
      <w:pPr>
        <w:pStyle w:val="BodyText"/>
        <w:jc w:val="center"/>
      </w:pPr>
      <w:bookmarkStart w:id="3" w:name="__DdeLink__751_840621584"/>
      <w:r>
        <w:rPr>
          <w:color w:val="800000"/>
        </w:rPr>
        <w:t>[Innen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jön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a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dolgozat</w:t>
      </w:r>
      <w:r>
        <w:rPr>
          <w:rFonts w:eastAsia="Times New Roman" w:cs="Times New Roman"/>
          <w:color w:val="800000"/>
        </w:rPr>
        <w:t xml:space="preserve"> </w:t>
      </w:r>
      <w:bookmarkEnd w:id="3"/>
      <w:r>
        <w:rPr>
          <w:color w:val="800000"/>
        </w:rPr>
        <w:t>maga és az oldalszámozás is innen kezdődik!]</w:t>
      </w:r>
    </w:p>
    <w:p w14:paraId="4F0E6EDB" w14:textId="77777777" w:rsidR="007C5DF4" w:rsidRDefault="007C5DF4">
      <w:pPr>
        <w:pStyle w:val="BodyText"/>
        <w:jc w:val="center"/>
      </w:pPr>
    </w:p>
    <w:p w14:paraId="77BFB22E" w14:textId="77777777" w:rsidR="007C5DF4" w:rsidRDefault="007C5DF4">
      <w:pPr>
        <w:pStyle w:val="BodyText"/>
        <w:jc w:val="center"/>
      </w:pPr>
      <w:r>
        <w:rPr>
          <w:rFonts w:eastAsia="Times New Roman" w:cs="Times New Roman"/>
        </w:rPr>
        <w:t>…</w:t>
      </w:r>
      <w:r>
        <w:t>.</w:t>
      </w:r>
    </w:p>
    <w:p w14:paraId="10237AC3" w14:textId="77777777" w:rsidR="007C5DF4" w:rsidRDefault="007C5DF4">
      <w:pPr>
        <w:pStyle w:val="BodyText"/>
      </w:pPr>
    </w:p>
    <w:p w14:paraId="3C293B9E" w14:textId="77777777" w:rsidR="007C5DF4" w:rsidRDefault="007C5DF4">
      <w:pPr>
        <w:pStyle w:val="Heading1"/>
        <w:pageBreakBefore/>
        <w:numPr>
          <w:ilvl w:val="0"/>
          <w:numId w:val="3"/>
        </w:numPr>
        <w:jc w:val="center"/>
        <w:rPr>
          <w:color w:val="800000"/>
        </w:rPr>
      </w:pPr>
      <w:r>
        <w:rPr>
          <w:rFonts w:eastAsia="Arial" w:cs="Arial"/>
        </w:rPr>
        <w:lastRenderedPageBreak/>
        <w:t>Irodalomjegyzék</w:t>
      </w:r>
    </w:p>
    <w:p w14:paraId="14E0FFC2" w14:textId="77777777" w:rsidR="007C5DF4" w:rsidRDefault="007C5DF4">
      <w:pPr>
        <w:pStyle w:val="BodyText"/>
        <w:jc w:val="center"/>
        <w:rPr>
          <w:color w:val="800000"/>
        </w:rPr>
      </w:pPr>
      <w:r>
        <w:rPr>
          <w:color w:val="800000"/>
        </w:rPr>
        <w:t>[A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felhasznált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szakirodalom</w:t>
      </w:r>
      <w:r>
        <w:rPr>
          <w:rFonts w:eastAsia="Times New Roman" w:cs="Times New Roman"/>
          <w:color w:val="800000"/>
        </w:rPr>
        <w:t xml:space="preserve"> </w:t>
      </w:r>
      <w:r>
        <w:rPr>
          <w:color w:val="800000"/>
        </w:rPr>
        <w:t>megadása]</w:t>
      </w:r>
    </w:p>
    <w:p w14:paraId="16C06369" w14:textId="77777777" w:rsidR="007C5DF4" w:rsidRDefault="007C5DF4">
      <w:pPr>
        <w:pStyle w:val="BodyText"/>
        <w:jc w:val="center"/>
        <w:rPr>
          <w:color w:val="800000"/>
        </w:rPr>
      </w:pPr>
    </w:p>
    <w:p w14:paraId="6DB273E1" w14:textId="77777777" w:rsidR="007C5DF4" w:rsidRDefault="007C5DF4">
      <w:pPr>
        <w:pStyle w:val="BodyText"/>
        <w:rPr>
          <w:rFonts w:cs="Arial"/>
          <w:color w:val="800000"/>
        </w:rPr>
      </w:pPr>
      <w:r>
        <w:rPr>
          <w:rFonts w:cs="Arial"/>
          <w:color w:val="800000"/>
        </w:rPr>
        <w:t>[A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nevét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mindenütt</w:t>
      </w:r>
      <w:r>
        <w:rPr>
          <w:rFonts w:eastAsia="Arial" w:cs="Arial"/>
          <w:color w:val="800000"/>
        </w:rPr>
        <w:t xml:space="preserve"> “</w:t>
      </w:r>
      <w:r>
        <w:rPr>
          <w:rFonts w:cs="Arial"/>
          <w:color w:val="800000"/>
        </w:rPr>
        <w:t>Családnév,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X.</w:t>
      </w:r>
      <w:r>
        <w:rPr>
          <w:rFonts w:eastAsia="Arial" w:cs="Arial"/>
          <w:color w:val="800000"/>
        </w:rPr>
        <w:t xml:space="preserve">”  </w:t>
      </w:r>
      <w:r>
        <w:rPr>
          <w:rFonts w:cs="Arial"/>
          <w:color w:val="800000"/>
        </w:rPr>
        <w:t>formában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kell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megadni,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ahol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X.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keresztnevének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(keresztneveinek)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kezdőbetűje.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Magyar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cikk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esetén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vessző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családnév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keresztnév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kezdőbetűje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közt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elhagyható.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egyértelműség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megkívánja,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keresztnév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kiírható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teljesen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is.</w:t>
      </w:r>
    </w:p>
    <w:p w14:paraId="72147C8A" w14:textId="77777777" w:rsidR="007C5DF4" w:rsidRDefault="007C5DF4">
      <w:pPr>
        <w:pStyle w:val="BodyText"/>
        <w:rPr>
          <w:rFonts w:cs="Arial"/>
          <w:color w:val="800000"/>
        </w:rPr>
      </w:pP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dolgozat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szerzője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szabadon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választhat,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vagy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B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típust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használja.]</w:t>
      </w:r>
    </w:p>
    <w:p w14:paraId="16FAB970" w14:textId="77777777" w:rsidR="007C5DF4" w:rsidRDefault="007C5DF4">
      <w:pPr>
        <w:pStyle w:val="BodyText"/>
        <w:rPr>
          <w:rFonts w:cs="Arial"/>
          <w:color w:val="800000"/>
        </w:rPr>
      </w:pPr>
    </w:p>
    <w:p w14:paraId="2BA8C88B" w14:textId="77777777" w:rsidR="007C5DF4" w:rsidRDefault="007C5DF4">
      <w:pPr>
        <w:pStyle w:val="BodyText"/>
        <w:rPr>
          <w:rFonts w:cs="Arial"/>
          <w:color w:val="800000"/>
        </w:rPr>
      </w:pPr>
      <w:r>
        <w:rPr>
          <w:rFonts w:cs="Arial"/>
          <w:b/>
          <w:bCs/>
          <w:color w:val="800000"/>
        </w:rPr>
        <w:t>[A-típus:</w:t>
      </w:r>
    </w:p>
    <w:p w14:paraId="05224195" w14:textId="77777777" w:rsidR="007C5DF4" w:rsidRDefault="007C5DF4">
      <w:pPr>
        <w:pStyle w:val="BodyText"/>
        <w:rPr>
          <w:i/>
          <w:iCs/>
        </w:rPr>
      </w:pP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cikkekre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való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hivatkozás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egy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[]-be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írt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sorszámmal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történik.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sorszámozást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folytonosan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kell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megtenni,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sorba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rendezés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alapja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első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családneve.]</w:t>
      </w:r>
    </w:p>
    <w:p w14:paraId="0E3AB6BE" w14:textId="77777777" w:rsidR="007C5DF4" w:rsidRDefault="007C5DF4">
      <w:pPr>
        <w:pStyle w:val="BodyText"/>
        <w:rPr>
          <w:i/>
          <w:iCs/>
        </w:rPr>
      </w:pPr>
    </w:p>
    <w:p w14:paraId="7D8140AE" w14:textId="77777777" w:rsidR="007C5DF4" w:rsidRDefault="007C5DF4">
      <w:pPr>
        <w:pStyle w:val="BodyText"/>
        <w:rPr>
          <w:rFonts w:eastAsia="Times New Roman" w:cs="Times New Roman"/>
        </w:rPr>
      </w:pPr>
      <w:r>
        <w:t>[1]</w:t>
      </w:r>
      <w:r>
        <w:tab/>
        <w:t>Szerző1</w:t>
      </w:r>
      <w:r>
        <w:rPr>
          <w:rFonts w:eastAsia="Times New Roman" w:cs="Times New Roman"/>
        </w:rPr>
        <w:t xml:space="preserve"> </w:t>
      </w:r>
      <w:r>
        <w:t>(,</w:t>
      </w:r>
      <w:r>
        <w:rPr>
          <w:rFonts w:eastAsia="Times New Roman" w:cs="Times New Roman"/>
        </w:rPr>
        <w:t xml:space="preserve"> </w:t>
      </w:r>
      <w:r>
        <w:t>Szerző2</w:t>
      </w:r>
      <w:r>
        <w:rPr>
          <w:rFonts w:eastAsia="Times New Roman" w:cs="Times New Roman"/>
        </w:rPr>
        <w:t xml:space="preserve"> </w:t>
      </w:r>
      <w:r>
        <w:t>...):</w:t>
      </w:r>
      <w:r>
        <w:rPr>
          <w:rFonts w:eastAsia="Times New Roman" w:cs="Times New Roman"/>
        </w:rPr>
        <w:t xml:space="preserve"> </w:t>
      </w:r>
      <w:r>
        <w:rPr>
          <w:i/>
          <w:iCs/>
        </w:rPr>
        <w:t>Cikk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>címe</w:t>
      </w:r>
      <w:r>
        <w:rPr>
          <w:rFonts w:eastAsia="Times New Roman" w:cs="Times New Roman"/>
          <w:i/>
          <w:iCs/>
        </w:rPr>
        <w:t xml:space="preserve"> </w:t>
      </w:r>
    </w:p>
    <w:p w14:paraId="629B531D" w14:textId="77777777" w:rsidR="007C5DF4" w:rsidRDefault="007C5DF4">
      <w:pPr>
        <w:pStyle w:val="BodyText"/>
      </w:pPr>
      <w:r>
        <w:rPr>
          <w:rFonts w:eastAsia="Times New Roman" w:cs="Times New Roman"/>
        </w:rPr>
        <w:tab/>
        <w:t xml:space="preserve">Folyóirat </w:t>
      </w:r>
      <w:r>
        <w:t>neve,</w:t>
      </w:r>
      <w:r>
        <w:rPr>
          <w:rFonts w:eastAsia="Times New Roman" w:cs="Times New Roman"/>
        </w:rPr>
        <w:t xml:space="preserve"> </w:t>
      </w:r>
      <w:r>
        <w:t>sorszám</w:t>
      </w:r>
      <w:r>
        <w:rPr>
          <w:rFonts w:eastAsia="Times New Roman" w:cs="Times New Roman"/>
        </w:rPr>
        <w:t xml:space="preserve">, </w:t>
      </w:r>
      <w:r>
        <w:t>kezdőoldal-végoldal, év.</w:t>
      </w:r>
    </w:p>
    <w:p w14:paraId="7BD05BC5" w14:textId="77777777" w:rsidR="007C5DF4" w:rsidRDefault="007C5DF4">
      <w:pPr>
        <w:pStyle w:val="BodyText"/>
      </w:pPr>
      <w:r>
        <w:t>[2]</w:t>
      </w:r>
      <w:r>
        <w:tab/>
        <w:t>Szerző1</w:t>
      </w:r>
      <w:r>
        <w:rPr>
          <w:rFonts w:eastAsia="Times New Roman" w:cs="Times New Roman"/>
        </w:rPr>
        <w:t xml:space="preserve"> </w:t>
      </w:r>
      <w:r>
        <w:t>(,</w:t>
      </w:r>
      <w:r>
        <w:rPr>
          <w:rFonts w:eastAsia="Times New Roman" w:cs="Times New Roman"/>
        </w:rPr>
        <w:t xml:space="preserve"> </w:t>
      </w:r>
      <w:r>
        <w:t>Szerző2</w:t>
      </w:r>
      <w:r>
        <w:rPr>
          <w:rFonts w:eastAsia="Times New Roman" w:cs="Times New Roman"/>
        </w:rPr>
        <w:t xml:space="preserve"> </w:t>
      </w:r>
      <w:r>
        <w:t>...):</w:t>
      </w:r>
      <w:r>
        <w:rPr>
          <w:rFonts w:eastAsia="Times New Roman" w:cs="Times New Roman"/>
        </w:rPr>
        <w:t xml:space="preserve"> </w:t>
      </w:r>
      <w:r>
        <w:rPr>
          <w:i/>
          <w:iCs/>
        </w:rPr>
        <w:t>Konferencia-kiadvány-beli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>cikk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>címe</w:t>
      </w:r>
    </w:p>
    <w:p w14:paraId="035D856A" w14:textId="77777777" w:rsidR="007C5DF4" w:rsidRDefault="007C5DF4">
      <w:pPr>
        <w:pStyle w:val="BodyText"/>
      </w:pPr>
      <w:r>
        <w:tab/>
      </w:r>
      <w:r>
        <w:rPr>
          <w:rFonts w:eastAsia="Times New Roman" w:cs="Times New Roman"/>
        </w:rPr>
        <w:t>„</w:t>
      </w:r>
      <w:r>
        <w:t>Konferenciakiadvány:</w:t>
      </w:r>
      <w:r>
        <w:rPr>
          <w:rFonts w:eastAsia="Times New Roman" w:cs="Times New Roman"/>
        </w:rPr>
        <w:t xml:space="preserve">” </w:t>
      </w:r>
      <w:r>
        <w:t>Konferencia</w:t>
      </w:r>
      <w:r>
        <w:rPr>
          <w:rFonts w:eastAsia="Times New Roman" w:cs="Times New Roman"/>
        </w:rPr>
        <w:t xml:space="preserve"> </w:t>
      </w:r>
      <w:r>
        <w:t>neve,</w:t>
      </w:r>
      <w:r>
        <w:rPr>
          <w:rFonts w:eastAsia="Times New Roman" w:cs="Times New Roman"/>
        </w:rPr>
        <w:t xml:space="preserve"> </w:t>
      </w:r>
      <w:r>
        <w:t>hely,</w:t>
      </w:r>
      <w:r>
        <w:rPr>
          <w:rFonts w:eastAsia="Times New Roman" w:cs="Times New Roman"/>
        </w:rPr>
        <w:t xml:space="preserve"> </w:t>
      </w:r>
      <w:r>
        <w:t>kezdőoldal-végoldal, év.</w:t>
      </w:r>
    </w:p>
    <w:p w14:paraId="35D3D5E7" w14:textId="77777777" w:rsidR="007C5DF4" w:rsidRDefault="007C5DF4">
      <w:pPr>
        <w:pStyle w:val="BodyText"/>
      </w:pPr>
      <w:r>
        <w:t>[3]</w:t>
      </w:r>
      <w:r>
        <w:rPr>
          <w:rFonts w:eastAsia="Times New Roman" w:cs="Times New Roman"/>
        </w:rPr>
        <w:t xml:space="preserve"> </w:t>
      </w:r>
      <w:r>
        <w:tab/>
        <w:t>Szerző1</w:t>
      </w:r>
      <w:r>
        <w:rPr>
          <w:rFonts w:eastAsia="Times New Roman" w:cs="Times New Roman"/>
        </w:rPr>
        <w:t xml:space="preserve"> </w:t>
      </w:r>
      <w:r>
        <w:t>(,</w:t>
      </w:r>
      <w:r>
        <w:rPr>
          <w:rFonts w:eastAsia="Times New Roman" w:cs="Times New Roman"/>
        </w:rPr>
        <w:t xml:space="preserve"> </w:t>
      </w:r>
      <w:r>
        <w:t>Szerző2</w:t>
      </w:r>
      <w:r>
        <w:rPr>
          <w:rFonts w:eastAsia="Times New Roman" w:cs="Times New Roman"/>
        </w:rPr>
        <w:t xml:space="preserve"> </w:t>
      </w:r>
      <w:r>
        <w:t>...):</w:t>
      </w:r>
      <w:r>
        <w:rPr>
          <w:rFonts w:eastAsia="Times New Roman" w:cs="Times New Roman"/>
        </w:rPr>
        <w:t xml:space="preserve"> </w:t>
      </w:r>
      <w:r>
        <w:rPr>
          <w:i/>
          <w:iCs/>
        </w:rPr>
        <w:t>Könyvcím</w:t>
      </w:r>
    </w:p>
    <w:p w14:paraId="1AC1C0B5" w14:textId="77777777" w:rsidR="007C5DF4" w:rsidRDefault="007C5DF4">
      <w:pPr>
        <w:pStyle w:val="BodyText"/>
      </w:pPr>
      <w:r>
        <w:tab/>
      </w:r>
      <w:r>
        <w:rPr>
          <w:rFonts w:eastAsia="Times New Roman" w:cs="Times New Roman"/>
        </w:rPr>
        <w:t>„</w:t>
      </w:r>
      <w:r>
        <w:t>Könyv:</w:t>
      </w:r>
      <w:r>
        <w:rPr>
          <w:rFonts w:eastAsia="Times New Roman" w:cs="Times New Roman"/>
        </w:rPr>
        <w:t xml:space="preserve">” </w:t>
      </w:r>
      <w:r>
        <w:t>Kiadó,</w:t>
      </w:r>
      <w:r>
        <w:rPr>
          <w:rFonts w:eastAsia="Times New Roman" w:cs="Times New Roman"/>
        </w:rPr>
        <w:t xml:space="preserve"> </w:t>
      </w:r>
      <w:r>
        <w:t>hely,</w:t>
      </w:r>
      <w:r>
        <w:rPr>
          <w:rFonts w:eastAsia="Times New Roman" w:cs="Times New Roman"/>
        </w:rPr>
        <w:t xml:space="preserve"> </w:t>
      </w:r>
      <w:r>
        <w:t>oldalszám, év.</w:t>
      </w:r>
    </w:p>
    <w:p w14:paraId="160AA5AA" w14:textId="77777777" w:rsidR="007C5DF4" w:rsidRDefault="007C5DF4">
      <w:pPr>
        <w:pStyle w:val="BodyText"/>
      </w:pPr>
      <w:r>
        <w:t>[4]</w:t>
      </w:r>
      <w:r>
        <w:tab/>
        <w:t>Szerző1</w:t>
      </w:r>
      <w:r>
        <w:rPr>
          <w:rFonts w:eastAsia="Times New Roman" w:cs="Times New Roman"/>
        </w:rPr>
        <w:t xml:space="preserve"> </w:t>
      </w:r>
      <w:r>
        <w:t>(,</w:t>
      </w:r>
      <w:r>
        <w:rPr>
          <w:rFonts w:eastAsia="Times New Roman" w:cs="Times New Roman"/>
        </w:rPr>
        <w:t xml:space="preserve"> </w:t>
      </w:r>
      <w:r>
        <w:t>Szerző2</w:t>
      </w:r>
      <w:r>
        <w:rPr>
          <w:rFonts w:eastAsia="Times New Roman" w:cs="Times New Roman"/>
        </w:rPr>
        <w:t xml:space="preserve"> </w:t>
      </w:r>
      <w:r>
        <w:t>...):</w:t>
      </w:r>
      <w:r>
        <w:rPr>
          <w:rFonts w:eastAsia="Times New Roman" w:cs="Times New Roman"/>
        </w:rPr>
        <w:t xml:space="preserve"> </w:t>
      </w:r>
      <w:r>
        <w:rPr>
          <w:i/>
          <w:iCs/>
        </w:rPr>
        <w:t>Kutatási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>jelentés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 xml:space="preserve">címe </w:t>
      </w:r>
      <w:r>
        <w:rPr>
          <w:i/>
          <w:iCs/>
        </w:rPr>
        <w:tab/>
        <w:t>(csak publikus elérhető jelentés!)</w:t>
      </w:r>
    </w:p>
    <w:p w14:paraId="3182304B" w14:textId="77777777" w:rsidR="007C5DF4" w:rsidRDefault="007C5DF4">
      <w:pPr>
        <w:pStyle w:val="BodyText"/>
      </w:pPr>
      <w:r>
        <w:tab/>
      </w:r>
      <w:r>
        <w:rPr>
          <w:rFonts w:eastAsia="Times New Roman" w:cs="Times New Roman"/>
        </w:rPr>
        <w:t>„</w:t>
      </w:r>
      <w:r>
        <w:t>Kutatási</w:t>
      </w:r>
      <w:r>
        <w:rPr>
          <w:rFonts w:eastAsia="Times New Roman" w:cs="Times New Roman"/>
        </w:rPr>
        <w:t xml:space="preserve"> </w:t>
      </w:r>
      <w:r>
        <w:t>jelentés</w:t>
      </w:r>
      <w:r>
        <w:rPr>
          <w:rFonts w:eastAsia="Times New Roman" w:cs="Times New Roman"/>
        </w:rPr>
        <w:t>”</w:t>
      </w:r>
      <w:r>
        <w:t>:</w:t>
      </w:r>
      <w:r>
        <w:rPr>
          <w:rFonts w:eastAsia="Times New Roman" w:cs="Times New Roman"/>
        </w:rPr>
        <w:t xml:space="preserve"> </w:t>
      </w:r>
      <w:r>
        <w:t>Kutatási</w:t>
      </w:r>
      <w:r>
        <w:rPr>
          <w:rFonts w:eastAsia="Times New Roman" w:cs="Times New Roman"/>
        </w:rPr>
        <w:t xml:space="preserve"> </w:t>
      </w:r>
      <w:r>
        <w:t>projekt</w:t>
      </w:r>
      <w:r>
        <w:rPr>
          <w:rFonts w:eastAsia="Times New Roman" w:cs="Times New Roman"/>
        </w:rPr>
        <w:t xml:space="preserve"> </w:t>
      </w:r>
      <w:r>
        <w:t>neve,</w:t>
      </w:r>
      <w:r>
        <w:rPr>
          <w:rFonts w:eastAsia="Times New Roman" w:cs="Times New Roman"/>
        </w:rPr>
        <w:t xml:space="preserve"> </w:t>
      </w:r>
      <w:r>
        <w:t>intézet,</w:t>
      </w:r>
      <w:r>
        <w:rPr>
          <w:rFonts w:eastAsia="Times New Roman" w:cs="Times New Roman"/>
        </w:rPr>
        <w:t xml:space="preserve"> </w:t>
      </w:r>
      <w:r>
        <w:t>oldal, év.</w:t>
      </w:r>
    </w:p>
    <w:p w14:paraId="6A83764D" w14:textId="77777777" w:rsidR="007C5DF4" w:rsidRDefault="007C5DF4">
      <w:pPr>
        <w:pStyle w:val="BodyText"/>
      </w:pPr>
      <w:r>
        <w:t>[5]</w:t>
      </w:r>
      <w:r>
        <w:tab/>
        <w:t>Szerző:</w:t>
      </w:r>
      <w:r>
        <w:rPr>
          <w:rFonts w:eastAsia="Times New Roman" w:cs="Times New Roman"/>
        </w:rPr>
        <w:t xml:space="preserve"> </w:t>
      </w:r>
      <w:r>
        <w:rPr>
          <w:i/>
          <w:iCs/>
        </w:rPr>
        <w:t>Disszertáció</w:t>
      </w:r>
      <w:r>
        <w:rPr>
          <w:rFonts w:eastAsia="Times New Roman" w:cs="Times New Roman"/>
          <w:i/>
          <w:iCs/>
        </w:rPr>
        <w:t xml:space="preserve"> </w:t>
      </w:r>
      <w:r>
        <w:rPr>
          <w:i/>
          <w:iCs/>
        </w:rPr>
        <w:t>címe</w:t>
      </w:r>
    </w:p>
    <w:p w14:paraId="505E45A2" w14:textId="77777777" w:rsidR="007C5DF4" w:rsidRDefault="007C5DF4">
      <w:pPr>
        <w:pStyle w:val="BodyText"/>
        <w:rPr>
          <w:rFonts w:eastAsia="Times New Roman" w:cs="Times New Roman"/>
        </w:rPr>
      </w:pPr>
      <w:r>
        <w:tab/>
      </w:r>
      <w:r>
        <w:rPr>
          <w:rFonts w:eastAsia="Times New Roman" w:cs="Times New Roman"/>
        </w:rPr>
        <w:t>„</w:t>
      </w:r>
      <w:r>
        <w:t>PhD/kandidátusi/stb.</w:t>
      </w:r>
      <w:r>
        <w:rPr>
          <w:rFonts w:eastAsia="Times New Roman" w:cs="Times New Roman"/>
        </w:rPr>
        <w:t xml:space="preserve"> </w:t>
      </w:r>
      <w:r>
        <w:t>disszertáció</w:t>
      </w:r>
      <w:r>
        <w:rPr>
          <w:rFonts w:eastAsia="Times New Roman" w:cs="Times New Roman"/>
        </w:rPr>
        <w:t>”</w:t>
      </w:r>
      <w:r>
        <w:t>:</w:t>
      </w:r>
      <w:r>
        <w:rPr>
          <w:rFonts w:eastAsia="Times New Roman" w:cs="Times New Roman"/>
        </w:rPr>
        <w:t xml:space="preserve"> </w:t>
      </w:r>
      <w:r>
        <w:t>Egyetem,</w:t>
      </w:r>
      <w:r>
        <w:rPr>
          <w:rFonts w:eastAsia="Times New Roman" w:cs="Times New Roman"/>
        </w:rPr>
        <w:t xml:space="preserve"> </w:t>
      </w:r>
      <w:r>
        <w:t>kar</w:t>
      </w:r>
      <w:r>
        <w:rPr>
          <w:rFonts w:eastAsia="Times New Roman" w:cs="Times New Roman"/>
        </w:rPr>
        <w:t xml:space="preserve"> </w:t>
      </w:r>
      <w:r>
        <w:t>neve</w:t>
      </w:r>
      <w:r>
        <w:rPr>
          <w:rFonts w:eastAsia="Times New Roman" w:cs="Times New Roman"/>
        </w:rPr>
        <w:t>, év.</w:t>
      </w:r>
    </w:p>
    <w:p w14:paraId="4BA233A3" w14:textId="77777777" w:rsidR="007C5DF4" w:rsidRDefault="007C5DF4">
      <w:pPr>
        <w:pStyle w:val="BodyText"/>
        <w:rPr>
          <w:rFonts w:eastAsia="Times New Roman" w:cs="Times New Roman"/>
          <w:i/>
          <w:iCs/>
        </w:rPr>
      </w:pPr>
      <w:r>
        <w:rPr>
          <w:rFonts w:eastAsia="Times New Roman" w:cs="Times New Roman"/>
        </w:rPr>
        <w:t xml:space="preserve">[6]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i/>
          <w:iCs/>
        </w:rPr>
        <w:t>Internetes oldal elnevezése:</w:t>
      </w:r>
    </w:p>
    <w:p w14:paraId="28A3E19D" w14:textId="77777777" w:rsidR="007C5DF4" w:rsidRDefault="007C5DF4">
      <w:pPr>
        <w:pStyle w:val="BodyText"/>
      </w:pPr>
      <w:r>
        <w:rPr>
          <w:rFonts w:eastAsia="Times New Roman" w:cs="Times New Roman"/>
          <w:i/>
          <w:iCs/>
        </w:rPr>
        <w:tab/>
        <w:t xml:space="preserve">URL, letöltés ideje </w:t>
      </w:r>
      <w:r>
        <w:rPr>
          <w:rFonts w:eastAsia="Times New Roman" w:cs="Times New Roman"/>
          <w:i/>
          <w:iCs/>
        </w:rPr>
        <w:tab/>
      </w:r>
      <w:r>
        <w:rPr>
          <w:rFonts w:eastAsia="Times New Roman" w:cs="Times New Roman"/>
          <w:i/>
          <w:iCs/>
        </w:rPr>
        <w:tab/>
        <w:t>(csak konkrét dokumentumra mutató URL adható meg!)</w:t>
      </w:r>
    </w:p>
    <w:p w14:paraId="3212FF01" w14:textId="77777777" w:rsidR="007C5DF4" w:rsidRDefault="007C5DF4">
      <w:pPr>
        <w:pStyle w:val="Irodalomjegyzk1"/>
      </w:pPr>
    </w:p>
    <w:p w14:paraId="1DCDA155" w14:textId="77777777" w:rsidR="007C5DF4" w:rsidRDefault="007C5DF4">
      <w:pPr>
        <w:pStyle w:val="Irodalomjegyzk1"/>
      </w:pPr>
    </w:p>
    <w:p w14:paraId="74B2F6CB" w14:textId="77777777" w:rsidR="007C5DF4" w:rsidRDefault="007C5DF4">
      <w:pPr>
        <w:pStyle w:val="BodyText"/>
        <w:rPr>
          <w:rFonts w:cs="Arial"/>
          <w:color w:val="800000"/>
        </w:rPr>
      </w:pPr>
      <w:r>
        <w:rPr>
          <w:rFonts w:cs="Arial"/>
          <w:b/>
          <w:bCs/>
          <w:color w:val="800000"/>
        </w:rPr>
        <w:t>[B-típus:</w:t>
      </w:r>
    </w:p>
    <w:p w14:paraId="10B2BD70" w14:textId="77777777" w:rsidR="007C5DF4" w:rsidRDefault="007C5DF4">
      <w:pPr>
        <w:pStyle w:val="BodyText"/>
        <w:rPr>
          <w:rFonts w:cs="Arial"/>
          <w:color w:val="800000"/>
        </w:rPr>
      </w:pP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hivatkozás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családi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nevéből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kiadás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évéből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képezett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azonosítóval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történik.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Kettőnél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több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esetén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et.al.</w:t>
      </w:r>
      <w:r>
        <w:rPr>
          <w:rFonts w:eastAsia="Arial" w:cs="Arial"/>
          <w:color w:val="800000"/>
        </w:rPr>
        <w:t xml:space="preserve">” </w:t>
      </w:r>
      <w:r>
        <w:rPr>
          <w:rFonts w:cs="Arial"/>
          <w:color w:val="800000"/>
        </w:rPr>
        <w:t>rövidítés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használható.</w:t>
      </w:r>
      <w:r>
        <w:rPr>
          <w:rFonts w:eastAsia="Arial" w:cs="Arial"/>
          <w:color w:val="800000"/>
        </w:rPr>
        <w:t xml:space="preserve">  </w:t>
      </w:r>
      <w:r>
        <w:rPr>
          <w:rFonts w:cs="Arial"/>
          <w:color w:val="800000"/>
        </w:rPr>
        <w:t>Pl.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[Vijayasundaram,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1986.]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,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[Meister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and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Sonar,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1998.]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,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[Felcman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et.al.,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1994.]</w:t>
      </w:r>
      <w:r>
        <w:rPr>
          <w:rFonts w:eastAsia="Arial" w:cs="Arial"/>
          <w:color w:val="800000"/>
        </w:rPr>
        <w:t>”</w:t>
      </w:r>
    </w:p>
    <w:p w14:paraId="341A368C" w14:textId="77777777" w:rsidR="007C5DF4" w:rsidRDefault="007C5DF4">
      <w:pPr>
        <w:pStyle w:val="BodyText"/>
        <w:rPr>
          <w:rFonts w:cs="Arial"/>
          <w:color w:val="800000"/>
        </w:rPr>
      </w:pPr>
      <w:r>
        <w:rPr>
          <w:rFonts w:cs="Arial"/>
          <w:color w:val="800000"/>
        </w:rPr>
        <w:lastRenderedPageBreak/>
        <w:t>Abban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ritka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esetben,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amikor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több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cikknek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is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azonos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azonosító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jutna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(megegyeznek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kiadás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éve)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év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után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,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b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,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c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stb.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betűk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csatolandók,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pl.</w:t>
      </w:r>
      <w:r>
        <w:rPr>
          <w:rFonts w:eastAsia="Arial" w:cs="Arial"/>
          <w:color w:val="800000"/>
        </w:rPr>
        <w:t xml:space="preserve"> „</w:t>
      </w:r>
      <w:r>
        <w:rPr>
          <w:rFonts w:cs="Arial"/>
          <w:color w:val="800000"/>
        </w:rPr>
        <w:t>[Stone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and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Norman,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1993a.]</w:t>
      </w:r>
      <w:r>
        <w:rPr>
          <w:rFonts w:eastAsia="Arial" w:cs="Arial"/>
          <w:color w:val="800000"/>
        </w:rPr>
        <w:t>”</w:t>
      </w:r>
      <w:r>
        <w:rPr>
          <w:rFonts w:cs="Arial"/>
          <w:color w:val="800000"/>
        </w:rPr>
        <w:t>.</w:t>
      </w:r>
    </w:p>
    <w:p w14:paraId="6CAB6FEC" w14:textId="77777777" w:rsidR="007C5DF4" w:rsidRDefault="007C5DF4">
      <w:pPr>
        <w:pStyle w:val="BodyText"/>
        <w:rPr>
          <w:rFonts w:cs="Arial"/>
          <w:color w:val="800000"/>
        </w:rPr>
      </w:pP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sorba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rendezés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alapja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szerzők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családneve,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végül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év.</w:t>
      </w:r>
    </w:p>
    <w:p w14:paraId="07F1B37D" w14:textId="77777777" w:rsidR="007C5DF4" w:rsidRDefault="007C5DF4">
      <w:pPr>
        <w:pStyle w:val="BodyText"/>
        <w:rPr>
          <w:rFonts w:cs="Arial"/>
          <w:color w:val="800000"/>
        </w:rPr>
      </w:pPr>
      <w:r>
        <w:rPr>
          <w:rFonts w:cs="Arial"/>
          <w:color w:val="800000"/>
        </w:rPr>
        <w:t>Ezt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leszámítva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formátum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ugyanaz,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mint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az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A-típus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esetén,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de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ekkor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a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hivatkozási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sorszám</w:t>
      </w:r>
      <w:r>
        <w:rPr>
          <w:rFonts w:eastAsia="Arial" w:cs="Arial"/>
          <w:color w:val="800000"/>
        </w:rPr>
        <w:t xml:space="preserve"> </w:t>
      </w:r>
      <w:r>
        <w:rPr>
          <w:rFonts w:cs="Arial"/>
          <w:color w:val="800000"/>
        </w:rPr>
        <w:t>lehagyható.]</w:t>
      </w:r>
    </w:p>
    <w:p w14:paraId="5E7F7489" w14:textId="77777777" w:rsidR="007C5DF4" w:rsidRDefault="007C5DF4">
      <w:pPr>
        <w:pStyle w:val="BodyText"/>
        <w:rPr>
          <w:rFonts w:cs="Arial"/>
          <w:color w:val="800000"/>
        </w:rPr>
      </w:pPr>
    </w:p>
    <w:p w14:paraId="5AA69977" w14:textId="77777777" w:rsidR="007C5DF4" w:rsidRDefault="007C5DF4">
      <w:pPr>
        <w:pStyle w:val="Heading1"/>
        <w:pageBreakBefore/>
        <w:numPr>
          <w:ilvl w:val="0"/>
          <w:numId w:val="3"/>
        </w:numPr>
        <w:spacing w:before="240" w:after="120"/>
        <w:jc w:val="center"/>
        <w:rPr>
          <w:b w:val="0"/>
          <w:bCs w:val="0"/>
          <w:color w:val="800000"/>
        </w:rPr>
      </w:pPr>
      <w:r>
        <w:lastRenderedPageBreak/>
        <w:t>Mellékletek</w:t>
      </w:r>
    </w:p>
    <w:p w14:paraId="445A4113" w14:textId="77777777" w:rsidR="007C5DF4" w:rsidRDefault="007C5DF4">
      <w:pPr>
        <w:pStyle w:val="BodyText"/>
        <w:numPr>
          <w:ilvl w:val="0"/>
          <w:numId w:val="3"/>
        </w:numPr>
        <w:jc w:val="center"/>
      </w:pPr>
      <w:r>
        <w:rPr>
          <w:color w:val="800000"/>
        </w:rPr>
        <w:t>[A</w:t>
      </w:r>
      <w:r>
        <w:rPr>
          <w:rFonts w:eastAsia="Times New Roman" w:cs="Times New Roman"/>
          <w:color w:val="800000"/>
        </w:rPr>
        <w:t xml:space="preserve"> dolgozat mellékletei, ha vannak</w:t>
      </w:r>
      <w:r>
        <w:rPr>
          <w:color w:val="800000"/>
        </w:rPr>
        <w:t>]</w:t>
      </w:r>
    </w:p>
    <w:sectPr w:rsidR="007C5DF4" w:rsidSect="00740B8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701" w:header="1134" w:footer="1134" w:gutter="0"/>
      <w:cols w:space="708"/>
      <w:docGrid w:linePitch="240" w:charSpace="-655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CFD4E" w14:textId="77777777" w:rsidR="002162DA" w:rsidRDefault="002162DA">
      <w:r>
        <w:separator/>
      </w:r>
    </w:p>
  </w:endnote>
  <w:endnote w:type="continuationSeparator" w:id="0">
    <w:p w14:paraId="2A4AD673" w14:textId="77777777" w:rsidR="002162DA" w:rsidRDefault="0021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5FC13" w14:textId="77777777" w:rsidR="007C5DF4" w:rsidRDefault="007C5DF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F6128" w14:textId="77777777" w:rsidR="007C5DF4" w:rsidRDefault="007C5DF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DF597" w14:textId="77777777" w:rsidR="002162DA" w:rsidRDefault="002162DA">
      <w:r>
        <w:separator/>
      </w:r>
    </w:p>
  </w:footnote>
  <w:footnote w:type="continuationSeparator" w:id="0">
    <w:p w14:paraId="70ABFA69" w14:textId="77777777" w:rsidR="002162DA" w:rsidRDefault="002162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1C743" w14:textId="77777777" w:rsidR="007C5DF4" w:rsidRDefault="007C5DF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4817" w14:textId="77777777" w:rsidR="007C5DF4" w:rsidRDefault="007C5DF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EB"/>
    <w:rsid w:val="000B66EB"/>
    <w:rsid w:val="002162DA"/>
    <w:rsid w:val="00246093"/>
    <w:rsid w:val="002625BC"/>
    <w:rsid w:val="00337F29"/>
    <w:rsid w:val="003E524D"/>
    <w:rsid w:val="004C1394"/>
    <w:rsid w:val="004F3504"/>
    <w:rsid w:val="00740B83"/>
    <w:rsid w:val="007B7C7E"/>
    <w:rsid w:val="007C5DF4"/>
    <w:rsid w:val="00A60224"/>
    <w:rsid w:val="00C44965"/>
    <w:rsid w:val="00DF651E"/>
    <w:rsid w:val="00EE195D"/>
    <w:rsid w:val="00F6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1B0A4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numId w:val="2"/>
      </w:numPr>
      <w:spacing w:before="57" w:after="28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 w:line="320" w:lineRule="atLeas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Cmsor"/>
    <w:next w:val="BodyText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 w:line="288" w:lineRule="auto"/>
    </w:pPr>
  </w:style>
  <w:style w:type="paragraph" w:styleId="List">
    <w:name w:val="List"/>
    <w:basedOn w:val="BodyText"/>
    <w:rPr>
      <w:rFonts w:ascii="Linux Libertine G" w:hAnsi="Linux Libertine 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a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a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a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a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a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al"/>
    <w:pPr>
      <w:spacing w:before="240"/>
      <w:jc w:val="center"/>
    </w:pPr>
    <w:rPr>
      <w:b/>
      <w:sz w:val="32"/>
    </w:rPr>
  </w:style>
  <w:style w:type="paragraph" w:styleId="Header">
    <w:name w:val="header"/>
    <w:basedOn w:val="Normal"/>
    <w:pPr>
      <w:spacing w:after="240"/>
      <w:jc w:val="center"/>
    </w:pPr>
    <w:rPr>
      <w:b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Cmsor"/>
    <w:next w:val="BodyText"/>
    <w:qFormat/>
    <w:pPr>
      <w:jc w:val="center"/>
    </w:pPr>
    <w:rPr>
      <w:b/>
      <w:bCs/>
      <w:sz w:val="36"/>
      <w:szCs w:val="36"/>
    </w:rPr>
  </w:style>
  <w:style w:type="paragraph" w:styleId="Quote">
    <w:name w:val="Quote"/>
    <w:basedOn w:val="Normal"/>
    <w:qFormat/>
    <w:pPr>
      <w:spacing w:after="283"/>
      <w:ind w:left="567" w:right="567"/>
    </w:pPr>
  </w:style>
  <w:style w:type="paragraph" w:styleId="Subtitle">
    <w:name w:val="Subtitle"/>
    <w:basedOn w:val="Cmsor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Heading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BodyText"/>
    <w:rPr>
      <w:b/>
      <w:bCs/>
    </w:rPr>
  </w:style>
  <w:style w:type="paragraph" w:customStyle="1" w:styleId="Igaztott">
    <w:name w:val="Igazított"/>
    <w:basedOn w:val="BodyText"/>
    <w:pPr>
      <w:tabs>
        <w:tab w:val="left" w:pos="1695"/>
        <w:tab w:val="left" w:pos="2160"/>
        <w:tab w:val="left" w:pos="2550"/>
      </w:tabs>
    </w:pPr>
  </w:style>
  <w:style w:type="paragraph" w:styleId="Salutation">
    <w:name w:val="Salutation"/>
    <w:basedOn w:val="Normal"/>
    <w:pPr>
      <w:suppressLineNumbers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BodyText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borsornyei/Desktop/GIVK-IN_szakdolgozat_sablon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 (1).dot</Template>
  <TotalTime>4</TotalTime>
  <Pages>10</Pages>
  <Words>448</Words>
  <Characters>2559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Sornyei Gabor</dc:creator>
  <cp:keywords/>
  <cp:lastModifiedBy>Sornyei Gabor</cp:lastModifiedBy>
  <cp:revision>1</cp:revision>
  <cp:lastPrinted>1601-01-01T00:00:00Z</cp:lastPrinted>
  <dcterms:created xsi:type="dcterms:W3CDTF">2015-11-23T11:34:00Z</dcterms:created>
  <dcterms:modified xsi:type="dcterms:W3CDTF">2015-11-23T11:53:00Z</dcterms:modified>
</cp:coreProperties>
</file>